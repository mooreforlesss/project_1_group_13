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AC90D" w14:textId="097FB3F8" w:rsidR="005D7940" w:rsidRDefault="005D7940" w:rsidP="005D7940">
      <w:pPr>
        <w:spacing w:before="120" w:after="0"/>
      </w:pPr>
      <w:r w:rsidRPr="0041428F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327E612" wp14:editId="71A2E47A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9682A0F" id="Graphic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2070"/>
        <w:gridCol w:w="5130"/>
        <w:gridCol w:w="3600"/>
      </w:tblGrid>
      <w:tr w:rsidR="00A66B18" w:rsidRPr="0041428F" w14:paraId="3561CD92" w14:textId="77777777" w:rsidTr="00A6783B">
        <w:trPr>
          <w:trHeight w:val="270"/>
          <w:jc w:val="center"/>
        </w:trPr>
        <w:tc>
          <w:tcPr>
            <w:tcW w:w="10800" w:type="dxa"/>
            <w:gridSpan w:val="3"/>
          </w:tcPr>
          <w:p w14:paraId="4E8A9422" w14:textId="3B06F1FE" w:rsidR="00A66B18" w:rsidRPr="0041428F" w:rsidRDefault="006A227F" w:rsidP="006A227F">
            <w:pPr>
              <w:pStyle w:val="Title"/>
            </w:pPr>
            <w:r>
              <w:t>Daily Stand UP</w:t>
            </w:r>
          </w:p>
        </w:tc>
      </w:tr>
      <w:tr w:rsidR="007E7F36" w:rsidRPr="0041428F" w14:paraId="2C6ED43C" w14:textId="77777777" w:rsidTr="007E7F36">
        <w:trPr>
          <w:trHeight w:val="630"/>
          <w:jc w:val="center"/>
        </w:trPr>
        <w:tc>
          <w:tcPr>
            <w:tcW w:w="10800" w:type="dxa"/>
            <w:gridSpan w:val="3"/>
            <w:vAlign w:val="bottom"/>
          </w:tcPr>
          <w:p w14:paraId="04181F20" w14:textId="77777777" w:rsidR="007E7F36" w:rsidRDefault="007E7F36" w:rsidP="00A66B18">
            <w:pPr>
              <w:pStyle w:val="ContactInfo"/>
            </w:pPr>
          </w:p>
        </w:tc>
      </w:tr>
      <w:tr w:rsidR="007E7F36" w:rsidRPr="0041428F" w14:paraId="7B24D338" w14:textId="77777777" w:rsidTr="007E7F36">
        <w:trPr>
          <w:trHeight w:val="492"/>
          <w:jc w:val="center"/>
        </w:trPr>
        <w:tc>
          <w:tcPr>
            <w:tcW w:w="2070" w:type="dxa"/>
          </w:tcPr>
          <w:p w14:paraId="32D0D1D2" w14:textId="77777777" w:rsidR="007E7F36" w:rsidRDefault="007E7F36" w:rsidP="007E7F36">
            <w:pPr>
              <w:pStyle w:val="MeetingInfo"/>
            </w:pPr>
            <w:r>
              <w:t>Location:</w:t>
            </w:r>
          </w:p>
        </w:tc>
        <w:tc>
          <w:tcPr>
            <w:tcW w:w="5130" w:type="dxa"/>
          </w:tcPr>
          <w:p w14:paraId="100E3ED5" w14:textId="762F65A0" w:rsidR="007E7F36" w:rsidRDefault="006A227F" w:rsidP="006A227F">
            <w:pPr>
              <w:pStyle w:val="ContactInfo"/>
            </w:pPr>
            <w:r>
              <w:t>Zoom Meeting</w:t>
            </w:r>
          </w:p>
        </w:tc>
        <w:tc>
          <w:tcPr>
            <w:tcW w:w="3600" w:type="dxa"/>
            <w:vAlign w:val="bottom"/>
          </w:tcPr>
          <w:p w14:paraId="0D8D272E" w14:textId="77777777" w:rsidR="007E7F36" w:rsidRDefault="007E7F36" w:rsidP="00A66B18">
            <w:pPr>
              <w:pStyle w:val="ContactInfo"/>
            </w:pPr>
          </w:p>
        </w:tc>
      </w:tr>
      <w:tr w:rsidR="007E7F36" w:rsidRPr="0041428F" w14:paraId="7C5401D9" w14:textId="77777777" w:rsidTr="007E7F36">
        <w:trPr>
          <w:trHeight w:val="492"/>
          <w:jc w:val="center"/>
        </w:trPr>
        <w:tc>
          <w:tcPr>
            <w:tcW w:w="2070" w:type="dxa"/>
          </w:tcPr>
          <w:p w14:paraId="4EC7FE6F" w14:textId="77777777" w:rsidR="007E7F36" w:rsidRDefault="007E7F36" w:rsidP="007E7F36">
            <w:pPr>
              <w:pStyle w:val="MeetingInfo"/>
            </w:pPr>
            <w:r>
              <w:t>Date:</w:t>
            </w:r>
          </w:p>
        </w:tc>
        <w:tc>
          <w:tcPr>
            <w:tcW w:w="5130" w:type="dxa"/>
          </w:tcPr>
          <w:p w14:paraId="6978C229" w14:textId="13D66BDC" w:rsidR="007E7F36" w:rsidRDefault="006A227F" w:rsidP="006A227F">
            <w:pPr>
              <w:pStyle w:val="ContactInfo"/>
              <w:tabs>
                <w:tab w:val="left" w:pos="1032"/>
              </w:tabs>
            </w:pPr>
            <w:r>
              <w:t>05/29/2024</w:t>
            </w:r>
          </w:p>
        </w:tc>
        <w:tc>
          <w:tcPr>
            <w:tcW w:w="3600" w:type="dxa"/>
            <w:vAlign w:val="bottom"/>
          </w:tcPr>
          <w:p w14:paraId="58BD96EE" w14:textId="77777777" w:rsidR="007E7F36" w:rsidRDefault="007E7F36" w:rsidP="00A66B18">
            <w:pPr>
              <w:pStyle w:val="ContactInfo"/>
            </w:pPr>
          </w:p>
        </w:tc>
      </w:tr>
      <w:tr w:rsidR="007E7F36" w:rsidRPr="0041428F" w14:paraId="6E321E58" w14:textId="77777777" w:rsidTr="007E7F36">
        <w:trPr>
          <w:trHeight w:val="492"/>
          <w:jc w:val="center"/>
        </w:trPr>
        <w:tc>
          <w:tcPr>
            <w:tcW w:w="2070" w:type="dxa"/>
          </w:tcPr>
          <w:p w14:paraId="3DD7D66C" w14:textId="77777777" w:rsidR="007E7F36" w:rsidRDefault="007E7F36" w:rsidP="007E7F36">
            <w:pPr>
              <w:pStyle w:val="MeetingInfo"/>
            </w:pPr>
            <w:r>
              <w:t>Time:</w:t>
            </w:r>
          </w:p>
        </w:tc>
        <w:tc>
          <w:tcPr>
            <w:tcW w:w="5130" w:type="dxa"/>
          </w:tcPr>
          <w:p w14:paraId="1C49B8FD" w14:textId="75B7F866" w:rsidR="007E7F36" w:rsidRDefault="006A227F" w:rsidP="006A227F">
            <w:pPr>
              <w:pStyle w:val="ContactInfo"/>
            </w:pPr>
            <w:r>
              <w:rPr>
                <w:rStyle w:val="Strong"/>
              </w:rPr>
              <w:t>8:00PM CST/9:00PM EST</w:t>
            </w:r>
          </w:p>
        </w:tc>
        <w:tc>
          <w:tcPr>
            <w:tcW w:w="3600" w:type="dxa"/>
            <w:vAlign w:val="bottom"/>
          </w:tcPr>
          <w:p w14:paraId="534A8DE3" w14:textId="77777777" w:rsidR="007E7F36" w:rsidRDefault="007E7F36" w:rsidP="00A66B18">
            <w:pPr>
              <w:pStyle w:val="ContactInfo"/>
            </w:pPr>
          </w:p>
        </w:tc>
      </w:tr>
      <w:tr w:rsidR="007E7F36" w:rsidRPr="0041428F" w14:paraId="0E68CC11" w14:textId="77777777" w:rsidTr="007E7F36">
        <w:trPr>
          <w:trHeight w:val="492"/>
          <w:jc w:val="center"/>
        </w:trPr>
        <w:tc>
          <w:tcPr>
            <w:tcW w:w="2070" w:type="dxa"/>
          </w:tcPr>
          <w:p w14:paraId="13C310DB" w14:textId="77777777" w:rsidR="007E7F36" w:rsidRDefault="007E7F36" w:rsidP="007E7F36">
            <w:pPr>
              <w:pStyle w:val="MeetingInfo"/>
            </w:pPr>
            <w:r>
              <w:t>Facilitator:</w:t>
            </w:r>
          </w:p>
        </w:tc>
        <w:tc>
          <w:tcPr>
            <w:tcW w:w="5130" w:type="dxa"/>
          </w:tcPr>
          <w:p w14:paraId="3D6A50D7" w14:textId="4776A55F" w:rsidR="007E7F36" w:rsidRDefault="006A227F" w:rsidP="006A227F">
            <w:pPr>
              <w:pStyle w:val="ContactInfo"/>
            </w:pPr>
            <w:r>
              <w:t>Thripura</w:t>
            </w:r>
          </w:p>
        </w:tc>
        <w:tc>
          <w:tcPr>
            <w:tcW w:w="3600" w:type="dxa"/>
            <w:vAlign w:val="bottom"/>
          </w:tcPr>
          <w:p w14:paraId="32AC132F" w14:textId="77777777" w:rsidR="007E7F36" w:rsidRDefault="007E7F36" w:rsidP="00A66B18">
            <w:pPr>
              <w:pStyle w:val="ContactInfo"/>
            </w:pPr>
          </w:p>
        </w:tc>
      </w:tr>
    </w:tbl>
    <w:p w14:paraId="6569616B" w14:textId="77777777" w:rsidR="00A66B18" w:rsidRDefault="00A66B18"/>
    <w:sdt>
      <w:sdtPr>
        <w:id w:val="921066030"/>
        <w:placeholder>
          <w:docPart w:val="F2FFE3F47DD5482B8D9143D3843AB13B"/>
        </w:placeholder>
        <w:temporary/>
        <w:showingPlcHdr/>
        <w15:appearance w15:val="hidden"/>
      </w:sdtPr>
      <w:sdtEndPr/>
      <w:sdtContent>
        <w:p w14:paraId="16CB3D62" w14:textId="77777777" w:rsidR="007E7F36" w:rsidRDefault="007E7F36" w:rsidP="007E7F36">
          <w:pPr>
            <w:pStyle w:val="Heading1"/>
          </w:pPr>
          <w:r w:rsidRPr="007E7F36">
            <w:t>Agenda Items</w:t>
          </w:r>
        </w:p>
      </w:sdtContent>
    </w:sdt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30"/>
        <w:gridCol w:w="2700"/>
        <w:gridCol w:w="5130"/>
        <w:gridCol w:w="2340"/>
      </w:tblGrid>
      <w:tr w:rsidR="007E7F36" w14:paraId="64957772" w14:textId="77777777" w:rsidTr="00E21240">
        <w:trPr>
          <w:trHeight w:val="1440"/>
          <w:jc w:val="center"/>
        </w:trPr>
        <w:tc>
          <w:tcPr>
            <w:tcW w:w="630" w:type="dxa"/>
          </w:tcPr>
          <w:p w14:paraId="0DFEA794" w14:textId="77777777" w:rsidR="007E7F36" w:rsidRDefault="007E7F36" w:rsidP="007E7F36">
            <w:pPr>
              <w:ind w:left="0"/>
            </w:pPr>
          </w:p>
        </w:tc>
        <w:tc>
          <w:tcPr>
            <w:tcW w:w="2700" w:type="dxa"/>
          </w:tcPr>
          <w:p w14:paraId="7D6F9D79" w14:textId="3936BF4B" w:rsidR="007E7F36" w:rsidRDefault="006A227F" w:rsidP="007E7F36">
            <w:pPr>
              <w:pStyle w:val="MeetingTimes"/>
            </w:pPr>
            <w:r>
              <w:t>TODAYS WORK</w:t>
            </w:r>
          </w:p>
        </w:tc>
        <w:tc>
          <w:tcPr>
            <w:tcW w:w="5130" w:type="dxa"/>
          </w:tcPr>
          <w:p w14:paraId="5A5C5BC8" w14:textId="77777777" w:rsidR="007E7F36" w:rsidRDefault="006A227F" w:rsidP="006A227F">
            <w:pPr>
              <w:pStyle w:val="ItemDescription"/>
            </w:pPr>
            <w:r>
              <w:t>Thripura:</w:t>
            </w:r>
          </w:p>
          <w:p w14:paraId="5D1F04B4" w14:textId="77777777" w:rsidR="006A227F" w:rsidRDefault="006A227F" w:rsidP="006A227F">
            <w:pPr>
              <w:pStyle w:val="ItemDescription"/>
            </w:pPr>
            <w:r>
              <w:t>Alex:</w:t>
            </w:r>
          </w:p>
          <w:p w14:paraId="60E2B777" w14:textId="77777777" w:rsidR="006A227F" w:rsidRDefault="006A227F" w:rsidP="006A227F">
            <w:pPr>
              <w:pStyle w:val="ItemDescription"/>
            </w:pPr>
            <w:r>
              <w:t>Marin:</w:t>
            </w:r>
          </w:p>
          <w:p w14:paraId="03C9927C" w14:textId="77777777" w:rsidR="006A227F" w:rsidRDefault="006A227F" w:rsidP="006A227F">
            <w:pPr>
              <w:pStyle w:val="ItemDescription"/>
            </w:pPr>
            <w:r>
              <w:t>Joy:</w:t>
            </w:r>
          </w:p>
          <w:p w14:paraId="4D9880D8" w14:textId="6E93C352" w:rsidR="006A227F" w:rsidRDefault="006A227F" w:rsidP="006A227F">
            <w:pPr>
              <w:pStyle w:val="ItemDescription"/>
            </w:pPr>
            <w:r>
              <w:t>Team:</w:t>
            </w:r>
          </w:p>
          <w:p w14:paraId="3DF91A73" w14:textId="7F8CDF38" w:rsidR="006A227F" w:rsidRPr="00E21240" w:rsidRDefault="006A227F" w:rsidP="006A227F">
            <w:pPr>
              <w:pStyle w:val="ItemDescription"/>
            </w:pPr>
          </w:p>
        </w:tc>
        <w:tc>
          <w:tcPr>
            <w:tcW w:w="2340" w:type="dxa"/>
          </w:tcPr>
          <w:p w14:paraId="18789269" w14:textId="1CD545CC" w:rsidR="007E7F36" w:rsidRDefault="007E7F36" w:rsidP="006A227F">
            <w:pPr>
              <w:pStyle w:val="Location"/>
            </w:pPr>
          </w:p>
        </w:tc>
      </w:tr>
      <w:tr w:rsidR="00E21240" w14:paraId="168ABCEC" w14:textId="77777777" w:rsidTr="00E21240">
        <w:trPr>
          <w:trHeight w:val="1440"/>
          <w:jc w:val="center"/>
        </w:trPr>
        <w:tc>
          <w:tcPr>
            <w:tcW w:w="630" w:type="dxa"/>
          </w:tcPr>
          <w:p w14:paraId="55143E2F" w14:textId="6705536B" w:rsidR="00E21240" w:rsidRDefault="00E21240" w:rsidP="00E21240">
            <w:pPr>
              <w:ind w:left="0"/>
            </w:pPr>
          </w:p>
        </w:tc>
        <w:tc>
          <w:tcPr>
            <w:tcW w:w="2700" w:type="dxa"/>
          </w:tcPr>
          <w:p w14:paraId="04A26EE3" w14:textId="2DCA4E02" w:rsidR="00E21240" w:rsidRDefault="006A227F" w:rsidP="006A227F">
            <w:pPr>
              <w:pStyle w:val="MeetingTimes"/>
            </w:pPr>
            <w:r>
              <w:t>TOMORROW PLAN</w:t>
            </w:r>
          </w:p>
        </w:tc>
        <w:tc>
          <w:tcPr>
            <w:tcW w:w="5130" w:type="dxa"/>
          </w:tcPr>
          <w:p w14:paraId="0F0285E3" w14:textId="77777777" w:rsidR="00E21240" w:rsidRDefault="006A227F" w:rsidP="006A227F">
            <w:pPr>
              <w:pStyle w:val="ItemDescription"/>
            </w:pPr>
            <w:r>
              <w:t>Thripura:</w:t>
            </w:r>
          </w:p>
          <w:p w14:paraId="597242B4" w14:textId="35B90D5C" w:rsidR="006A227F" w:rsidRDefault="006A227F" w:rsidP="006A227F">
            <w:pPr>
              <w:pStyle w:val="ItemDescription"/>
            </w:pPr>
            <w:r>
              <w:t>Alex:</w:t>
            </w:r>
          </w:p>
          <w:p w14:paraId="3526E3EB" w14:textId="77777777" w:rsidR="006A227F" w:rsidRDefault="006A227F" w:rsidP="006A227F">
            <w:pPr>
              <w:pStyle w:val="ItemDescription"/>
            </w:pPr>
            <w:r>
              <w:t>Marin:</w:t>
            </w:r>
          </w:p>
          <w:p w14:paraId="6944F2E9" w14:textId="77777777" w:rsidR="006A227F" w:rsidRDefault="006A227F" w:rsidP="006A227F">
            <w:pPr>
              <w:pStyle w:val="ItemDescription"/>
            </w:pPr>
            <w:r>
              <w:t>Joy:</w:t>
            </w:r>
          </w:p>
          <w:p w14:paraId="6684BDD3" w14:textId="33A49FF0" w:rsidR="006A227F" w:rsidRPr="00E21240" w:rsidRDefault="006A227F" w:rsidP="006A227F">
            <w:pPr>
              <w:pStyle w:val="ItemDescription"/>
            </w:pPr>
            <w:r>
              <w:t>Team:</w:t>
            </w:r>
          </w:p>
        </w:tc>
        <w:tc>
          <w:tcPr>
            <w:tcW w:w="2340" w:type="dxa"/>
          </w:tcPr>
          <w:p w14:paraId="0D732CCF" w14:textId="30DBD87C" w:rsidR="00E21240" w:rsidRDefault="00E21240" w:rsidP="006A227F">
            <w:pPr>
              <w:pStyle w:val="Location"/>
            </w:pPr>
          </w:p>
        </w:tc>
      </w:tr>
      <w:tr w:rsidR="00E21240" w14:paraId="6EFB105F" w14:textId="77777777" w:rsidTr="00E21240">
        <w:trPr>
          <w:trHeight w:val="1440"/>
          <w:jc w:val="center"/>
        </w:trPr>
        <w:tc>
          <w:tcPr>
            <w:tcW w:w="630" w:type="dxa"/>
          </w:tcPr>
          <w:p w14:paraId="637E544B" w14:textId="1527D1B4" w:rsidR="00E21240" w:rsidRDefault="00E21240" w:rsidP="00E21240">
            <w:pPr>
              <w:ind w:left="0"/>
            </w:pPr>
          </w:p>
        </w:tc>
        <w:tc>
          <w:tcPr>
            <w:tcW w:w="2700" w:type="dxa"/>
          </w:tcPr>
          <w:p w14:paraId="0074A1AF" w14:textId="6C859CA5" w:rsidR="00E21240" w:rsidRDefault="006A227F" w:rsidP="006A227F">
            <w:pPr>
              <w:pStyle w:val="MeetingTimes"/>
            </w:pPr>
            <w:r>
              <w:t>BARRIER</w:t>
            </w:r>
          </w:p>
        </w:tc>
        <w:tc>
          <w:tcPr>
            <w:tcW w:w="5130" w:type="dxa"/>
          </w:tcPr>
          <w:p w14:paraId="52683D4A" w14:textId="77777777" w:rsidR="00E21240" w:rsidRDefault="006A227F" w:rsidP="006A227F">
            <w:pPr>
              <w:pStyle w:val="ItemDescription"/>
            </w:pPr>
            <w:r>
              <w:t>Thripura:</w:t>
            </w:r>
          </w:p>
          <w:p w14:paraId="1F45657D" w14:textId="77777777" w:rsidR="006A227F" w:rsidRDefault="006A227F" w:rsidP="006A227F">
            <w:pPr>
              <w:pStyle w:val="ItemDescription"/>
            </w:pPr>
            <w:r>
              <w:t>Alex:</w:t>
            </w:r>
          </w:p>
          <w:p w14:paraId="45DE0369" w14:textId="77777777" w:rsidR="006A227F" w:rsidRDefault="006A227F" w:rsidP="006A227F">
            <w:pPr>
              <w:pStyle w:val="ItemDescription"/>
            </w:pPr>
            <w:r>
              <w:t>Marin:</w:t>
            </w:r>
          </w:p>
          <w:p w14:paraId="156B6149" w14:textId="32E3D51A" w:rsidR="006A227F" w:rsidRPr="00E21240" w:rsidRDefault="006A227F" w:rsidP="006A227F">
            <w:pPr>
              <w:pStyle w:val="ItemDescription"/>
            </w:pPr>
            <w:r>
              <w:t>Joy:</w:t>
            </w:r>
          </w:p>
        </w:tc>
        <w:tc>
          <w:tcPr>
            <w:tcW w:w="2340" w:type="dxa"/>
          </w:tcPr>
          <w:p w14:paraId="537FF587" w14:textId="35432E87" w:rsidR="00E21240" w:rsidRDefault="00E21240" w:rsidP="006A227F">
            <w:pPr>
              <w:pStyle w:val="Location"/>
            </w:pPr>
          </w:p>
        </w:tc>
      </w:tr>
      <w:tr w:rsidR="00E21240" w14:paraId="7B6EEE11" w14:textId="77777777" w:rsidTr="00E21240">
        <w:trPr>
          <w:trHeight w:val="1440"/>
          <w:jc w:val="center"/>
        </w:trPr>
        <w:tc>
          <w:tcPr>
            <w:tcW w:w="630" w:type="dxa"/>
          </w:tcPr>
          <w:p w14:paraId="30B00A3E" w14:textId="7135AABC" w:rsidR="00E21240" w:rsidRDefault="00E21240" w:rsidP="00E21240">
            <w:pPr>
              <w:ind w:left="0"/>
            </w:pPr>
          </w:p>
        </w:tc>
        <w:tc>
          <w:tcPr>
            <w:tcW w:w="2700" w:type="dxa"/>
          </w:tcPr>
          <w:p w14:paraId="6C85BE91" w14:textId="191E0818" w:rsidR="00E21240" w:rsidRDefault="00E21240" w:rsidP="00E21240">
            <w:pPr>
              <w:pStyle w:val="MeetingTimes"/>
            </w:pPr>
            <w:bookmarkStart w:id="0" w:name="_GoBack"/>
            <w:bookmarkEnd w:id="0"/>
          </w:p>
        </w:tc>
        <w:tc>
          <w:tcPr>
            <w:tcW w:w="5130" w:type="dxa"/>
          </w:tcPr>
          <w:p w14:paraId="61ECBCE8" w14:textId="69730203" w:rsidR="00E21240" w:rsidRPr="00E21240" w:rsidRDefault="00E21240" w:rsidP="00E21240">
            <w:pPr>
              <w:pStyle w:val="ItemDescription"/>
            </w:pPr>
          </w:p>
        </w:tc>
        <w:tc>
          <w:tcPr>
            <w:tcW w:w="2340" w:type="dxa"/>
          </w:tcPr>
          <w:p w14:paraId="5217F06A" w14:textId="55F9AE96" w:rsidR="00E21240" w:rsidRDefault="00E21240" w:rsidP="006A227F">
            <w:pPr>
              <w:pStyle w:val="Location"/>
            </w:pPr>
          </w:p>
        </w:tc>
      </w:tr>
      <w:tr w:rsidR="00E21240" w14:paraId="5A987273" w14:textId="77777777" w:rsidTr="00E21240">
        <w:trPr>
          <w:trHeight w:val="1440"/>
          <w:jc w:val="center"/>
        </w:trPr>
        <w:tc>
          <w:tcPr>
            <w:tcW w:w="630" w:type="dxa"/>
          </w:tcPr>
          <w:p w14:paraId="69B00107" w14:textId="77777777" w:rsidR="00E21240" w:rsidRDefault="00E21240" w:rsidP="00E21240">
            <w:pPr>
              <w:ind w:left="0"/>
            </w:pPr>
          </w:p>
        </w:tc>
        <w:tc>
          <w:tcPr>
            <w:tcW w:w="2700" w:type="dxa"/>
          </w:tcPr>
          <w:p w14:paraId="20245751" w14:textId="45998069" w:rsidR="00E21240" w:rsidRDefault="00E21240" w:rsidP="00E21240">
            <w:pPr>
              <w:pStyle w:val="MeetingTimes"/>
            </w:pPr>
          </w:p>
        </w:tc>
        <w:tc>
          <w:tcPr>
            <w:tcW w:w="5130" w:type="dxa"/>
          </w:tcPr>
          <w:p w14:paraId="2D3675E0" w14:textId="48DC46EB" w:rsidR="00E21240" w:rsidRPr="00E21240" w:rsidRDefault="00E21240" w:rsidP="00E21240">
            <w:pPr>
              <w:pStyle w:val="ItemDescription"/>
            </w:pPr>
          </w:p>
        </w:tc>
        <w:tc>
          <w:tcPr>
            <w:tcW w:w="2340" w:type="dxa"/>
          </w:tcPr>
          <w:p w14:paraId="1D54D5BD" w14:textId="199B63D8" w:rsidR="00E21240" w:rsidRDefault="00E21240" w:rsidP="006A227F">
            <w:pPr>
              <w:pStyle w:val="Location"/>
            </w:pPr>
          </w:p>
        </w:tc>
      </w:tr>
    </w:tbl>
    <w:p w14:paraId="256B87DC" w14:textId="77777777" w:rsidR="007E7F36" w:rsidRPr="007E7F36" w:rsidRDefault="00E21240" w:rsidP="00E21240">
      <w:pPr>
        <w:pStyle w:val="Heading2"/>
      </w:pPr>
      <w:r w:rsidRPr="00E21240">
        <w:lastRenderedPageBreak/>
        <w:t>Additional information</w:t>
      </w:r>
    </w:p>
    <w:sdt>
      <w:sdtPr>
        <w:id w:val="2127492527"/>
        <w:placeholder>
          <w:docPart w:val="80F2D960547B46EB9D4049B2C2FA0F07"/>
        </w:placeholder>
        <w:temporary/>
        <w:showingPlcHdr/>
        <w15:appearance w15:val="hidden"/>
      </w:sdtPr>
      <w:sdtEndPr/>
      <w:sdtContent>
        <w:p w14:paraId="2947D3D9" w14:textId="77777777" w:rsidR="00A66B18" w:rsidRPr="00A6783B" w:rsidRDefault="00E21240" w:rsidP="00E21240">
          <w:r w:rsidRPr="00E21240">
            <w:t>Add additional instructions or comments here.</w:t>
          </w:r>
        </w:p>
      </w:sdtContent>
    </w:sdt>
    <w:sectPr w:rsidR="00A66B18" w:rsidRPr="00A6783B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8CF8D9" w14:textId="77777777" w:rsidR="00FA7F85" w:rsidRDefault="00FA7F85" w:rsidP="00A66B18">
      <w:pPr>
        <w:spacing w:before="0" w:after="0"/>
      </w:pPr>
      <w:r>
        <w:separator/>
      </w:r>
    </w:p>
  </w:endnote>
  <w:endnote w:type="continuationSeparator" w:id="0">
    <w:p w14:paraId="5D4039FA" w14:textId="77777777" w:rsidR="00FA7F85" w:rsidRDefault="00FA7F85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C4159B" w14:textId="77777777" w:rsidR="00FA7F85" w:rsidRDefault="00FA7F85" w:rsidP="00A66B18">
      <w:pPr>
        <w:spacing w:before="0" w:after="0"/>
      </w:pPr>
      <w:r>
        <w:separator/>
      </w:r>
    </w:p>
  </w:footnote>
  <w:footnote w:type="continuationSeparator" w:id="0">
    <w:p w14:paraId="712849A6" w14:textId="77777777" w:rsidR="00FA7F85" w:rsidRDefault="00FA7F85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isplayBackgroundShap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F36"/>
    <w:rsid w:val="00083BAA"/>
    <w:rsid w:val="0010680C"/>
    <w:rsid w:val="001766D6"/>
    <w:rsid w:val="001E2320"/>
    <w:rsid w:val="00214E28"/>
    <w:rsid w:val="00352B81"/>
    <w:rsid w:val="003A0150"/>
    <w:rsid w:val="003E24DF"/>
    <w:rsid w:val="0041428F"/>
    <w:rsid w:val="004A2B0D"/>
    <w:rsid w:val="005C2210"/>
    <w:rsid w:val="005D7940"/>
    <w:rsid w:val="005F7D8C"/>
    <w:rsid w:val="00615018"/>
    <w:rsid w:val="0062123A"/>
    <w:rsid w:val="00646E75"/>
    <w:rsid w:val="006A227F"/>
    <w:rsid w:val="006F6F10"/>
    <w:rsid w:val="00783E79"/>
    <w:rsid w:val="007B5AE8"/>
    <w:rsid w:val="007E7F36"/>
    <w:rsid w:val="007F5192"/>
    <w:rsid w:val="00910D6C"/>
    <w:rsid w:val="009D6E13"/>
    <w:rsid w:val="00A66B18"/>
    <w:rsid w:val="00A6783B"/>
    <w:rsid w:val="00A96CF8"/>
    <w:rsid w:val="00AE1388"/>
    <w:rsid w:val="00AF3982"/>
    <w:rsid w:val="00B46697"/>
    <w:rsid w:val="00B50294"/>
    <w:rsid w:val="00B57D6E"/>
    <w:rsid w:val="00C701F7"/>
    <w:rsid w:val="00C70786"/>
    <w:rsid w:val="00D41084"/>
    <w:rsid w:val="00D66593"/>
    <w:rsid w:val="00DE6DA2"/>
    <w:rsid w:val="00DF2D30"/>
    <w:rsid w:val="00E21240"/>
    <w:rsid w:val="00E55D74"/>
    <w:rsid w:val="00E646CD"/>
    <w:rsid w:val="00E6540C"/>
    <w:rsid w:val="00E81E2A"/>
    <w:rsid w:val="00EE0952"/>
    <w:rsid w:val="00FA7F85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5C05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240"/>
    <w:pPr>
      <w:spacing w:before="40" w:after="360"/>
      <w:ind w:left="720" w:right="720"/>
    </w:pPr>
    <w:rPr>
      <w:rFonts w:eastAsiaTheme="minorHAnsi"/>
      <w:kern w:val="20"/>
      <w:szCs w:val="20"/>
    </w:rPr>
  </w:style>
  <w:style w:type="paragraph" w:styleId="Heading1">
    <w:name w:val="heading 1"/>
    <w:basedOn w:val="Recipient"/>
    <w:next w:val="Normal"/>
    <w:link w:val="Heading1Char"/>
    <w:uiPriority w:val="8"/>
    <w:qFormat/>
    <w:rsid w:val="007E7F36"/>
    <w:pPr>
      <w:outlineLvl w:val="0"/>
    </w:pPr>
    <w:rPr>
      <w:rFonts w:asciiTheme="majorHAnsi" w:hAnsiTheme="majorHAnsi"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1240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7E7F36"/>
    <w:rPr>
      <w:rFonts w:asciiTheme="majorHAnsi" w:eastAsiaTheme="minorHAnsi" w:hAnsiTheme="majorHAnsi"/>
      <w:b/>
      <w:bCs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7E7F36"/>
    <w:pPr>
      <w:spacing w:before="0" w:after="0"/>
      <w:ind w:left="0" w:right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E21240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7F36"/>
    <w:pPr>
      <w:spacing w:before="0" w:after="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F36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7F36"/>
    <w:pPr>
      <w:spacing w:after="0"/>
      <w:ind w:right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qFormat/>
    <w:rsid w:val="007E7F36"/>
    <w:pPr>
      <w:spacing w:before="120" w:after="0"/>
      <w:ind w:left="0" w:right="0"/>
    </w:pPr>
    <w:rPr>
      <w:b/>
    </w:rPr>
  </w:style>
  <w:style w:type="paragraph" w:customStyle="1" w:styleId="ItemDescription">
    <w:name w:val="Item Description"/>
    <w:basedOn w:val="Normal"/>
    <w:qFormat/>
    <w:rsid w:val="00E21240"/>
    <w:pPr>
      <w:spacing w:after="120"/>
      <w:ind w:left="0" w:right="360"/>
    </w:pPr>
  </w:style>
  <w:style w:type="paragraph" w:customStyle="1" w:styleId="Location">
    <w:name w:val="Location"/>
    <w:basedOn w:val="Normal"/>
    <w:qFormat/>
    <w:rsid w:val="00E21240"/>
    <w:pPr>
      <w:spacing w:after="120"/>
      <w:ind w:left="0" w:righ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0F2D960547B46EB9D4049B2C2FA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BB13C-F8A7-4BB8-8E5E-BD91256EFCC8}"/>
      </w:docPartPr>
      <w:docPartBody>
        <w:p w:rsidR="009A7AC2" w:rsidRDefault="007F2004">
          <w:pPr>
            <w:pStyle w:val="80F2D960547B46EB9D4049B2C2FA0F07"/>
          </w:pPr>
          <w:r w:rsidRPr="00E21240">
            <w:t>Add additional instructions or comments here.</w:t>
          </w:r>
        </w:p>
      </w:docPartBody>
    </w:docPart>
    <w:docPart>
      <w:docPartPr>
        <w:name w:val="F2FFE3F47DD5482B8D9143D3843AB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C2AA7-3747-4C52-B431-7E29AD8D31DB}"/>
      </w:docPartPr>
      <w:docPartBody>
        <w:p w:rsidR="009A7AC2" w:rsidRDefault="007F2004"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D1A"/>
    <w:rsid w:val="00251972"/>
    <w:rsid w:val="007F2004"/>
    <w:rsid w:val="00917F57"/>
    <w:rsid w:val="009A7AC2"/>
    <w:rsid w:val="00B23D1A"/>
    <w:rsid w:val="00FA52A3"/>
    <w:rsid w:val="00FD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2004"/>
    <w:rPr>
      <w:color w:val="808080"/>
    </w:rPr>
  </w:style>
  <w:style w:type="paragraph" w:customStyle="1" w:styleId="80F2D960547B46EB9D4049B2C2FA0F07">
    <w:name w:val="80F2D960547B46EB9D4049B2C2FA0F07"/>
  </w:style>
  <w:style w:type="paragraph" w:customStyle="1" w:styleId="AB3891971DB94DF0BBAA807DFBC39F43">
    <w:name w:val="AB3891971DB94DF0BBAA807DFBC39F43"/>
    <w:rsid w:val="00B23D1A"/>
  </w:style>
  <w:style w:type="paragraph" w:customStyle="1" w:styleId="BB2C8C3D8C4F4B3B99A4D0521054FB5D">
    <w:name w:val="BB2C8C3D8C4F4B3B99A4D0521054FB5D"/>
    <w:rsid w:val="00B23D1A"/>
  </w:style>
  <w:style w:type="paragraph" w:customStyle="1" w:styleId="CC97A21F6C68441695663F23AFA09D18">
    <w:name w:val="CC97A21F6C68441695663F23AFA09D18"/>
    <w:rsid w:val="00B23D1A"/>
  </w:style>
  <w:style w:type="paragraph" w:styleId="Signature">
    <w:name w:val="Signature"/>
    <w:basedOn w:val="Normal"/>
    <w:link w:val="SignatureChar"/>
    <w:uiPriority w:val="7"/>
    <w:qFormat/>
    <w:rsid w:val="00B23D1A"/>
    <w:pPr>
      <w:spacing w:before="40" w:after="360" w:line="240" w:lineRule="auto"/>
      <w:ind w:left="720" w:right="720"/>
      <w:contextualSpacing/>
    </w:pPr>
    <w:rPr>
      <w:rFonts w:eastAsiaTheme="minorHAnsi"/>
      <w:b/>
      <w:bCs/>
      <w:color w:val="5B9BD5" w:themeColor="accent1"/>
      <w:kern w:val="20"/>
      <w:sz w:val="24"/>
      <w:szCs w:val="20"/>
      <w:lang w:eastAsia="ja-JP"/>
    </w:rPr>
  </w:style>
  <w:style w:type="character" w:customStyle="1" w:styleId="SignatureChar">
    <w:name w:val="Signature Char"/>
    <w:basedOn w:val="DefaultParagraphFont"/>
    <w:link w:val="Signature"/>
    <w:uiPriority w:val="7"/>
    <w:rsid w:val="00B23D1A"/>
    <w:rPr>
      <w:rFonts w:eastAsiaTheme="minorHAnsi"/>
      <w:b/>
      <w:bCs/>
      <w:color w:val="5B9BD5" w:themeColor="accent1"/>
      <w:kern w:val="20"/>
      <w:sz w:val="24"/>
      <w:szCs w:val="20"/>
      <w:lang w:eastAsia="ja-JP"/>
    </w:rPr>
  </w:style>
  <w:style w:type="paragraph" w:customStyle="1" w:styleId="8DBD77A40C4E431F8593A26A33916372">
    <w:name w:val="8DBD77A40C4E431F8593A26A33916372"/>
    <w:rsid w:val="00B23D1A"/>
  </w:style>
  <w:style w:type="paragraph" w:customStyle="1" w:styleId="98E05C9AC89D49B2999F97526C18CD8D">
    <w:name w:val="98E05C9AC89D49B2999F97526C18CD8D"/>
    <w:rsid w:val="00B23D1A"/>
  </w:style>
  <w:style w:type="paragraph" w:customStyle="1" w:styleId="A714F7C3B49C4ABE9369C06E99C94F00">
    <w:name w:val="A714F7C3B49C4ABE9369C06E99C94F00"/>
    <w:rsid w:val="00B23D1A"/>
  </w:style>
  <w:style w:type="paragraph" w:customStyle="1" w:styleId="8C3361394C6C4103B1E57DC6E6BDE87E">
    <w:name w:val="8C3361394C6C4103B1E57DC6E6BDE87E"/>
    <w:rsid w:val="00B23D1A"/>
  </w:style>
  <w:style w:type="paragraph" w:customStyle="1" w:styleId="1F7EBAEB15A74373B9F61FC4C2EB6E48">
    <w:name w:val="1F7EBAEB15A74373B9F61FC4C2EB6E48"/>
    <w:rsid w:val="00B23D1A"/>
  </w:style>
  <w:style w:type="paragraph" w:customStyle="1" w:styleId="468F853F253E47DEBA4901BB1671C1F5">
    <w:name w:val="468F853F253E47DEBA4901BB1671C1F5"/>
    <w:rsid w:val="00B23D1A"/>
  </w:style>
  <w:style w:type="paragraph" w:customStyle="1" w:styleId="A12E8C5C3A7546BF87F754E64D1C75D8">
    <w:name w:val="A12E8C5C3A7546BF87F754E64D1C75D8"/>
    <w:rsid w:val="00B23D1A"/>
  </w:style>
  <w:style w:type="paragraph" w:customStyle="1" w:styleId="1C79BC2C7E264BFCBF6AE4332CBF9496">
    <w:name w:val="1C79BC2C7E264BFCBF6AE4332CBF9496"/>
    <w:rsid w:val="00B23D1A"/>
  </w:style>
  <w:style w:type="paragraph" w:customStyle="1" w:styleId="10C66AE08BAF4725A9E974A90EBC3812">
    <w:name w:val="10C66AE08BAF4725A9E974A90EBC3812"/>
    <w:rsid w:val="00B23D1A"/>
  </w:style>
  <w:style w:type="paragraph" w:customStyle="1" w:styleId="A7BCD524E90641CBBE0956CC12E38BCB">
    <w:name w:val="A7BCD524E90641CBBE0956CC12E38BCB"/>
    <w:rsid w:val="00B23D1A"/>
  </w:style>
  <w:style w:type="paragraph" w:customStyle="1" w:styleId="1AB9FAF5032640889F30C4B889DD87F7">
    <w:name w:val="1AB9FAF5032640889F30C4B889DD87F7"/>
    <w:rsid w:val="00B23D1A"/>
  </w:style>
  <w:style w:type="paragraph" w:customStyle="1" w:styleId="227A862462E24823A5B2CF97A305178F">
    <w:name w:val="227A862462E24823A5B2CF97A305178F"/>
    <w:rsid w:val="00B23D1A"/>
  </w:style>
  <w:style w:type="paragraph" w:customStyle="1" w:styleId="C63C824A6192443C93D3B82E7204F054">
    <w:name w:val="C63C824A6192443C93D3B82E7204F054"/>
    <w:rsid w:val="00B23D1A"/>
  </w:style>
  <w:style w:type="paragraph" w:customStyle="1" w:styleId="90BE96EE29DC42088CF38F232F361BAD">
    <w:name w:val="90BE96EE29DC42088CF38F232F361BAD"/>
    <w:rsid w:val="00B23D1A"/>
  </w:style>
  <w:style w:type="paragraph" w:customStyle="1" w:styleId="00BD8737FC934BE0A36570C53887CF7C">
    <w:name w:val="00BD8737FC934BE0A36570C53887CF7C"/>
    <w:rsid w:val="00B23D1A"/>
  </w:style>
  <w:style w:type="paragraph" w:customStyle="1" w:styleId="D61562B0B29C42F3862F115CA64AAE19">
    <w:name w:val="D61562B0B29C42F3862F115CA64AAE19"/>
    <w:rsid w:val="007F2004"/>
    <w:pPr>
      <w:spacing w:after="0" w:line="240" w:lineRule="auto"/>
    </w:pPr>
    <w:rPr>
      <w:rFonts w:eastAsiaTheme="minorHAnsi"/>
      <w:color w:val="FFFFFF" w:themeColor="background1"/>
      <w:kern w:val="20"/>
      <w:sz w:val="24"/>
      <w:szCs w:val="20"/>
      <w:lang w:eastAsia="ja-JP"/>
    </w:rPr>
  </w:style>
  <w:style w:type="paragraph" w:customStyle="1" w:styleId="6D84CE62F77C4F40A334FDC05C99325C">
    <w:name w:val="6D84CE62F77C4F40A334FDC05C99325C"/>
    <w:rsid w:val="007F2004"/>
    <w:pPr>
      <w:spacing w:after="0" w:line="240" w:lineRule="auto"/>
    </w:pPr>
    <w:rPr>
      <w:rFonts w:eastAsiaTheme="minorHAnsi"/>
      <w:color w:val="FFFFFF" w:themeColor="background1"/>
      <w:kern w:val="20"/>
      <w:sz w:val="24"/>
      <w:szCs w:val="20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3C57C9-B7B2-431C-A3A6-88EBC2253A9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2866485-A581-4702-A02E-22FE81A8A2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C369E7-AE33-4416-B9FD-C353FC65C2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2024-05-29T12:47:00Z</dcterms:created>
  <dcterms:modified xsi:type="dcterms:W3CDTF">2024-05-29T12:47:00Z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